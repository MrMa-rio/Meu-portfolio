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before="0" w:after="0" w:lineRule="auto" w:line="240"/>
        <w:ind w:left="720" w:right="0" w:firstLine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8"/>
          <w:szCs w:val="28"/>
          <w:shd w:val="clear" w:color="auto" w:fill="auto"/>
        </w:rPr>
      </w:pPr>
      <w:r>
        <w:rPr>
          <w:rFonts w:cs="Century Schoolbook" w:eastAsia="Century Schoolbook" w:hAnsi="Century Schoolbook"/>
          <w:color w:val="auto"/>
          <w:spacing w:val="0"/>
          <w:position w:val="0"/>
          <w:sz w:val="32"/>
          <w:szCs w:val="32"/>
          <w:shd w:val="clear" w:color="auto" w:fill="auto"/>
          <w:lang w:val="en-US"/>
        </w:rPr>
        <w:t>Informações Pessoais</w:t>
      </w:r>
      <w:r>
        <w:rPr>
          <w:rFonts w:cs="Century Schoolbook" w:eastAsia="Century Schoolbook" w:hAnsi="Century Schoolbook"/>
          <w:color w:val="auto"/>
          <w:spacing w:val="0"/>
          <w:position w:val="0"/>
          <w:sz w:val="28"/>
          <w:szCs w:val="28"/>
          <w:shd w:val="clear" w:color="auto" w:fill="auto"/>
          <w:lang w:val="en-US"/>
        </w:rPr>
        <w:t>:</w:t>
      </w:r>
    </w:p>
    <w:p>
      <w:pPr>
        <w:pStyle w:val="style0"/>
        <w:numPr>
          <w:ilvl w:val="0"/>
          <w:numId w:val="0"/>
        </w:numPr>
        <w:spacing w:before="0" w:after="0" w:lineRule="auto" w:line="240"/>
        <w:ind w:left="720" w:right="0" w:firstLine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numPr>
          <w:ilvl w:val="0"/>
          <w:numId w:val="0"/>
        </w:numPr>
        <w:spacing w:before="0" w:after="0" w:lineRule="auto" w:line="240"/>
        <w:ind w:left="720" w:right="0" w:firstLine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  <w:r>
        <w:rPr>
          <w:rFonts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  <w:lang w:val="en-US"/>
        </w:rPr>
        <w:t>Nome: Mario Alberto Rabelo dos Santos Neto</w:t>
      </w:r>
    </w:p>
    <w:p>
      <w:pPr>
        <w:pStyle w:val="style0"/>
        <w:numPr>
          <w:ilvl w:val="0"/>
          <w:numId w:val="0"/>
        </w:numPr>
        <w:spacing w:before="0" w:after="0" w:lineRule="auto" w:line="240"/>
        <w:ind w:left="720" w:right="0" w:firstLine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  <w:r>
        <w:rPr>
          <w:rFonts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  <w:lang w:val="en-US"/>
        </w:rPr>
        <w:t>Endereço: Rua Antônio dos Santos Chavans,472</w:t>
      </w:r>
    </w:p>
    <w:p>
      <w:pPr>
        <w:pStyle w:val="style0"/>
        <w:numPr>
          <w:ilvl w:val="0"/>
          <w:numId w:val="0"/>
        </w:numPr>
        <w:spacing w:before="0" w:after="0" w:lineRule="auto" w:line="240"/>
        <w:ind w:left="720" w:right="0" w:firstLine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  <w:r>
        <w:rPr>
          <w:rFonts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  <w:lang w:val="en-US"/>
        </w:rPr>
        <w:t>Telefone: (16) 99228-3546</w:t>
      </w:r>
    </w:p>
    <w:p>
      <w:pPr>
        <w:pStyle w:val="style0"/>
        <w:numPr>
          <w:ilvl w:val="0"/>
          <w:numId w:val="0"/>
        </w:numPr>
        <w:spacing w:before="0" w:after="0" w:lineRule="auto" w:line="240"/>
        <w:ind w:left="720" w:right="0" w:firstLine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  <w:r>
        <w:rPr>
          <w:rFonts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  <w:lang w:val="en-US"/>
        </w:rPr>
        <w:t>E-mail: mariomarinhosp15@gmail.com</w:t>
      </w:r>
    </w:p>
    <w:p>
      <w:pPr>
        <w:pStyle w:val="style0"/>
        <w:numPr>
          <w:ilvl w:val="0"/>
          <w:numId w:val="0"/>
        </w:numPr>
        <w:spacing w:before="0" w:after="0" w:lineRule="auto" w:line="240"/>
        <w:ind w:left="720" w:right="0" w:firstLine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  <w:r>
        <w:rPr>
          <w:rFonts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  <w:lang w:val="en-US"/>
        </w:rPr>
        <w:t>LinkedIn: https://www.linkedin.com/in/marioalbertoneto</w:t>
      </w:r>
    </w:p>
    <w:p>
      <w:pPr>
        <w:pStyle w:val="style0"/>
        <w:numPr>
          <w:ilvl w:val="0"/>
          <w:numId w:val="0"/>
        </w:numPr>
        <w:spacing w:before="0" w:after="0" w:lineRule="auto" w:line="240"/>
        <w:ind w:left="720" w:right="0" w:firstLine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  <w:r>
        <w:rPr>
          <w:rFonts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  <w:lang w:val="en-US"/>
        </w:rPr>
        <w:t>GitHub: https://github.com/MrMa-rio</w:t>
      </w:r>
    </w:p>
    <w:p>
      <w:pPr>
        <w:pStyle w:val="style0"/>
        <w:numPr>
          <w:ilvl w:val="0"/>
          <w:numId w:val="0"/>
        </w:numPr>
        <w:spacing w:before="0" w:after="0" w:lineRule="auto" w:line="240"/>
        <w:ind w:left="720" w:right="0" w:firstLine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  <w:r>
        <w:rPr>
          <w:rFonts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  <w:lang w:val="en-US"/>
        </w:rPr>
        <w:t xml:space="preserve">Portfólio: </w:t>
      </w:r>
      <w:r>
        <w:rPr>
          <w:rFonts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  <w:lang w:val="en-US"/>
        </w:rPr>
        <w:fldChar w:fldCharType="begin"/>
      </w:r>
      <w:r>
        <w:rPr>
          <w:rFonts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  <w:lang w:val="en-US"/>
        </w:rPr>
        <w:instrText xml:space="preserve"> HYPERLINK "https://mrma-rio.github.io/portfolio/index.html" \o "https://mrma-rio.github.io/portfolio/index.html"</w:instrText>
      </w:r>
      <w:r>
        <w:rPr>
          <w:rFonts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  <w:lang w:val="en-US"/>
        </w:rPr>
        <w:fldChar w:fldCharType="separate"/>
      </w:r>
      <w:r>
        <w:rPr>
          <w:rStyle w:val="style85"/>
          <w:rFonts w:cs="Century Schoolbook" w:eastAsia="Century Schoolbook" w:hAnsi="Century Schoolbook"/>
          <w:spacing w:val="0"/>
          <w:position w:val="0"/>
          <w:sz w:val="24"/>
          <w:shd w:val="clear" w:color="auto" w:fill="auto"/>
          <w:lang w:val="en-US"/>
        </w:rPr>
        <w:t xml:space="preserve">Meu Portfólio </w:t>
      </w:r>
      <w:r>
        <w:rPr>
          <w:rFonts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  <w:lang w:val="en-US"/>
        </w:rPr>
        <w:fldChar w:fldCharType="end"/>
      </w:r>
    </w:p>
    <w:p>
      <w:pPr>
        <w:pStyle w:val="style0"/>
        <w:numPr>
          <w:ilvl w:val="0"/>
          <w:numId w:val="0"/>
        </w:numPr>
        <w:spacing w:before="0" w:after="0" w:lineRule="auto" w:line="240"/>
        <w:ind w:left="720" w:right="0" w:firstLine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  <w:r>
        <w:rPr>
          <w:rFonts w:cs="Century Schoolbook" w:eastAsia="Century Schoolbook" w:hAnsi="Century Schoolbook"/>
          <w:color w:val="auto"/>
          <w:spacing w:val="0"/>
          <w:position w:val="0"/>
          <w:sz w:val="28"/>
          <w:szCs w:val="28"/>
          <w:shd w:val="clear" w:color="auto" w:fill="auto"/>
          <w:lang w:val="en-US"/>
        </w:rPr>
        <w:t>Objetivo Profissional</w:t>
      </w:r>
      <w:r>
        <w:rPr>
          <w:rFonts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  <w:lang w:val="en-US"/>
        </w:rPr>
        <w:t>:</w:t>
      </w:r>
    </w:p>
    <w:p>
      <w:pPr>
        <w:pStyle w:val="style0"/>
        <w:numPr>
          <w:ilvl w:val="0"/>
          <w:numId w:val="0"/>
        </w:numPr>
        <w:spacing w:before="0" w:after="0" w:lineRule="auto" w:line="240"/>
        <w:ind w:left="720" w:right="0" w:firstLine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179"/>
        <w:numPr>
          <w:ilvl w:val="0"/>
          <w:numId w:val="4"/>
        </w:numPr>
        <w:spacing w:before="0" w:after="0" w:lineRule="auto" w:line="240"/>
        <w:ind w:right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  <w:r>
        <w:rPr>
          <w:rFonts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  <w:lang w:val="en-US"/>
        </w:rPr>
        <w:t>Atuar na área da tecnologia como programador</w:t>
      </w:r>
    </w:p>
    <w:p>
      <w:pPr>
        <w:pStyle w:val="style0"/>
        <w:numPr>
          <w:ilvl w:val="0"/>
          <w:numId w:val="0"/>
        </w:numPr>
        <w:spacing w:before="0" w:after="0" w:lineRule="auto" w:line="240"/>
        <w:ind w:left="720" w:right="0" w:firstLine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numPr>
          <w:ilvl w:val="0"/>
          <w:numId w:val="0"/>
        </w:numPr>
        <w:spacing w:before="0" w:after="0" w:lineRule="auto" w:line="240"/>
        <w:ind w:left="720" w:right="0" w:firstLine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  <w:r>
        <w:rPr>
          <w:rFonts w:cs="Century Schoolbook" w:eastAsia="Century Schoolbook" w:hAnsi="Century Schoolbook"/>
          <w:color w:val="auto"/>
          <w:spacing w:val="0"/>
          <w:position w:val="0"/>
          <w:sz w:val="28"/>
          <w:szCs w:val="28"/>
          <w:shd w:val="clear" w:color="auto" w:fill="auto"/>
          <w:lang w:val="en-US"/>
        </w:rPr>
        <w:t>Formação Acadêmica</w:t>
      </w:r>
      <w:r>
        <w:rPr>
          <w:rFonts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  <w:lang w:val="en-US"/>
        </w:rPr>
        <w:t>:</w:t>
      </w:r>
    </w:p>
    <w:p>
      <w:pPr>
        <w:pStyle w:val="style0"/>
        <w:numPr>
          <w:ilvl w:val="0"/>
          <w:numId w:val="0"/>
        </w:numPr>
        <w:spacing w:before="0" w:after="0" w:lineRule="auto" w:line="240"/>
        <w:ind w:left="720" w:right="0" w:firstLine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179"/>
        <w:numPr>
          <w:ilvl w:val="0"/>
          <w:numId w:val="5"/>
        </w:numPr>
        <w:spacing w:before="0" w:after="0" w:lineRule="auto" w:line="240"/>
        <w:ind w:right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  <w:r>
        <w:rPr>
          <w:rFonts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  <w:lang w:val="en-US"/>
        </w:rPr>
        <w:t>Ensino Médio Integrado ao Técnico em Administração - Concluído</w:t>
      </w:r>
    </w:p>
    <w:p>
      <w:pPr>
        <w:pStyle w:val="style179"/>
        <w:numPr>
          <w:ilvl w:val="0"/>
          <w:numId w:val="6"/>
        </w:numPr>
        <w:spacing w:before="0" w:after="0" w:lineRule="auto" w:line="240"/>
        <w:ind w:right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  <w:r>
        <w:rPr>
          <w:rFonts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  <w:lang w:val="en-US"/>
        </w:rPr>
        <w:t>Curso de Análise de Desenvolvimento de Sistemas (UNIP) - (Cursando)</w:t>
      </w:r>
    </w:p>
    <w:p>
      <w:pPr>
        <w:pStyle w:val="style0"/>
        <w:numPr>
          <w:ilvl w:val="0"/>
          <w:numId w:val="0"/>
        </w:numPr>
        <w:spacing w:before="0" w:after="0" w:lineRule="auto" w:line="240"/>
        <w:ind w:left="720" w:right="0" w:firstLine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numPr>
          <w:ilvl w:val="0"/>
          <w:numId w:val="0"/>
        </w:numPr>
        <w:spacing w:before="0" w:after="0" w:lineRule="auto" w:line="240"/>
        <w:ind w:left="720" w:right="0" w:firstLine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8"/>
          <w:szCs w:val="28"/>
          <w:shd w:val="clear" w:color="auto" w:fill="auto"/>
        </w:rPr>
      </w:pPr>
      <w:r>
        <w:rPr>
          <w:rFonts w:cs="Century Schoolbook" w:eastAsia="Century Schoolbook" w:hAnsi="Century Schoolbook"/>
          <w:color w:val="auto"/>
          <w:spacing w:val="0"/>
          <w:position w:val="0"/>
          <w:sz w:val="28"/>
          <w:szCs w:val="28"/>
          <w:shd w:val="clear" w:color="auto" w:fill="auto"/>
          <w:lang w:val="en-US"/>
        </w:rPr>
        <w:t>Experiência Profissional:</w:t>
      </w:r>
    </w:p>
    <w:p>
      <w:pPr>
        <w:pStyle w:val="style0"/>
        <w:numPr>
          <w:ilvl w:val="0"/>
          <w:numId w:val="0"/>
        </w:numPr>
        <w:spacing w:before="0" w:after="0" w:lineRule="auto" w:line="240"/>
        <w:ind w:left="720" w:right="0" w:firstLine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179"/>
        <w:numPr>
          <w:ilvl w:val="0"/>
          <w:numId w:val="7"/>
        </w:numPr>
        <w:spacing w:before="0" w:after="0" w:lineRule="auto" w:line="240"/>
        <w:ind w:right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  <w:r>
        <w:rPr>
          <w:rFonts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  <w:lang w:val="en-US"/>
        </w:rPr>
        <w:t>Auxiliar de Almoxarifado (Usina da Pedra) - Atuação como auxiliar de almoxarifado, realizando tarefas relacionadas ao estoque e armazenamento de materiais.</w:t>
      </w:r>
    </w:p>
    <w:p>
      <w:pPr>
        <w:pStyle w:val="style0"/>
        <w:numPr>
          <w:ilvl w:val="0"/>
          <w:numId w:val="0"/>
        </w:numPr>
        <w:spacing w:before="0" w:after="0" w:lineRule="auto" w:line="240"/>
        <w:ind w:left="720" w:right="0" w:firstLine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numPr>
          <w:ilvl w:val="0"/>
          <w:numId w:val="0"/>
        </w:numPr>
        <w:spacing w:before="0" w:after="0" w:lineRule="auto" w:line="240"/>
        <w:ind w:left="720" w:right="0" w:firstLine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8"/>
          <w:szCs w:val="28"/>
          <w:shd w:val="clear" w:color="auto" w:fill="auto"/>
        </w:rPr>
      </w:pPr>
      <w:r>
        <w:rPr>
          <w:rFonts w:cs="Century Schoolbook" w:eastAsia="Century Schoolbook" w:hAnsi="Century Schoolbook"/>
          <w:color w:val="auto"/>
          <w:spacing w:val="0"/>
          <w:position w:val="0"/>
          <w:sz w:val="28"/>
          <w:szCs w:val="28"/>
          <w:shd w:val="clear" w:color="auto" w:fill="auto"/>
          <w:lang w:val="en-US"/>
        </w:rPr>
        <w:t>Habilidades e Qualificações:</w:t>
      </w:r>
    </w:p>
    <w:p>
      <w:pPr>
        <w:pStyle w:val="style0"/>
        <w:numPr>
          <w:ilvl w:val="0"/>
          <w:numId w:val="0"/>
        </w:numPr>
        <w:spacing w:before="0" w:after="0" w:lineRule="auto" w:line="240"/>
        <w:ind w:left="720" w:right="0" w:firstLine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179"/>
        <w:numPr>
          <w:ilvl w:val="0"/>
          <w:numId w:val="8"/>
        </w:numPr>
        <w:spacing w:before="0" w:after="0" w:lineRule="auto" w:line="240"/>
        <w:ind w:right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  <w:r>
        <w:rPr>
          <w:rFonts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  <w:lang w:val="en-US"/>
        </w:rPr>
        <w:t>Certificado em JavaScript, HTML e CSS</w:t>
      </w:r>
    </w:p>
    <w:p>
      <w:pPr>
        <w:pStyle w:val="style179"/>
        <w:numPr>
          <w:ilvl w:val="0"/>
          <w:numId w:val="8"/>
        </w:numPr>
        <w:spacing w:before="0" w:after="0" w:lineRule="auto" w:line="240"/>
        <w:ind w:right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  <w:r>
        <w:rPr>
          <w:rFonts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  <w:lang w:val="en-US"/>
        </w:rPr>
        <w:t>Certificado em Python e C/C++</w:t>
      </w:r>
    </w:p>
    <w:p>
      <w:pPr>
        <w:pStyle w:val="style179"/>
        <w:numPr>
          <w:ilvl w:val="0"/>
          <w:numId w:val="8"/>
        </w:numPr>
        <w:spacing w:before="0" w:after="0" w:lineRule="auto" w:line="240"/>
        <w:ind w:right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  <w:r>
        <w:rPr>
          <w:rFonts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  <w:lang w:val="en-US"/>
        </w:rPr>
        <w:t>Boa capacidade de aprendizado rápido e adaptação a novas tecnologias e ferramentas.</w:t>
      </w:r>
    </w:p>
    <w:p>
      <w:pPr>
        <w:pStyle w:val="style179"/>
        <w:numPr>
          <w:ilvl w:val="0"/>
          <w:numId w:val="8"/>
        </w:numPr>
        <w:spacing w:before="0" w:after="0" w:lineRule="auto" w:line="240"/>
        <w:ind w:right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  <w:r>
        <w:rPr>
          <w:rFonts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  <w:lang w:val="en-US"/>
        </w:rPr>
        <w:t>Habilidade para trabalhar em equipe</w:t>
      </w:r>
    </w:p>
    <w:p>
      <w:pPr>
        <w:pStyle w:val="style179"/>
        <w:numPr>
          <w:ilvl w:val="0"/>
          <w:numId w:val="8"/>
        </w:numPr>
        <w:spacing w:before="0" w:after="0" w:lineRule="auto" w:line="240"/>
        <w:ind w:right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  <w:r>
        <w:rPr>
          <w:rFonts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  <w:lang w:val="en-US"/>
        </w:rPr>
        <w:t>Boa capacidade de comunicação.</w:t>
      </w:r>
    </w:p>
    <w:p>
      <w:pPr>
        <w:pStyle w:val="style0"/>
        <w:numPr>
          <w:ilvl w:val="0"/>
          <w:numId w:val="0"/>
        </w:numPr>
        <w:spacing w:before="0" w:after="0" w:lineRule="auto" w:line="240"/>
        <w:ind w:left="720" w:right="0" w:firstLine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numPr>
          <w:ilvl w:val="0"/>
          <w:numId w:val="0"/>
        </w:numPr>
        <w:spacing w:before="0" w:after="0" w:lineRule="auto" w:line="240"/>
        <w:ind w:left="720" w:right="0" w:firstLine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8"/>
          <w:szCs w:val="28"/>
          <w:shd w:val="clear" w:color="auto" w:fill="auto"/>
        </w:rPr>
      </w:pPr>
      <w:r>
        <w:rPr>
          <w:rFonts w:cs="Century Schoolbook" w:eastAsia="Century Schoolbook" w:hAnsi="Century Schoolbook"/>
          <w:color w:val="auto"/>
          <w:spacing w:val="0"/>
          <w:position w:val="0"/>
          <w:sz w:val="28"/>
          <w:szCs w:val="28"/>
          <w:shd w:val="clear" w:color="auto" w:fill="auto"/>
          <w:lang w:val="en-US"/>
        </w:rPr>
        <w:t>Informações Adicionais:</w:t>
      </w:r>
    </w:p>
    <w:p>
      <w:pPr>
        <w:pStyle w:val="style0"/>
        <w:numPr>
          <w:ilvl w:val="0"/>
          <w:numId w:val="0"/>
        </w:numPr>
        <w:spacing w:before="0" w:after="0" w:lineRule="auto" w:line="240"/>
        <w:ind w:left="720" w:right="0" w:firstLine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179"/>
        <w:numPr>
          <w:ilvl w:val="0"/>
          <w:numId w:val="9"/>
        </w:numPr>
        <w:spacing w:before="0" w:after="0" w:lineRule="auto" w:line="240"/>
        <w:ind w:right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  <w:r>
        <w:rPr>
          <w:rFonts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  <w:lang w:val="en-US"/>
        </w:rPr>
        <w:t>Proatividade</w:t>
      </w:r>
    </w:p>
    <w:p>
      <w:pPr>
        <w:pStyle w:val="style179"/>
        <w:numPr>
          <w:ilvl w:val="0"/>
          <w:numId w:val="9"/>
        </w:numPr>
        <w:spacing w:before="0" w:after="0" w:lineRule="auto" w:line="240"/>
        <w:ind w:right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  <w:r>
        <w:rPr>
          <w:rFonts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  <w:lang w:val="en-US"/>
        </w:rPr>
        <w:t>Flexibilidade</w:t>
      </w:r>
    </w:p>
    <w:p>
      <w:pPr>
        <w:pStyle w:val="style179"/>
        <w:numPr>
          <w:ilvl w:val="0"/>
          <w:numId w:val="9"/>
        </w:numPr>
        <w:spacing w:before="0" w:after="0" w:lineRule="auto" w:line="240"/>
        <w:ind w:right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  <w:r>
        <w:rPr>
          <w:rFonts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  <w:lang w:val="en-US"/>
        </w:rPr>
        <w:t>Determinação para alcançar objetivos</w:t>
      </w:r>
    </w:p>
    <w:p>
      <w:pPr>
        <w:pStyle w:val="style179"/>
        <w:numPr>
          <w:ilvl w:val="0"/>
          <w:numId w:val="9"/>
        </w:numPr>
        <w:spacing w:before="0" w:after="0" w:lineRule="auto" w:line="240"/>
        <w:ind w:right="0"/>
        <w:jc w:val="left"/>
        <w:rPr>
          <w:rFonts w:ascii="Century Schoolbook"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</w:rPr>
      </w:pPr>
      <w:r>
        <w:rPr>
          <w:rFonts w:cs="Century Schoolbook" w:eastAsia="Century Schoolbook" w:hAnsi="Century Schoolbook"/>
          <w:color w:val="auto"/>
          <w:spacing w:val="0"/>
          <w:position w:val="0"/>
          <w:sz w:val="24"/>
          <w:shd w:val="clear" w:color="auto" w:fill="auto"/>
          <w:lang w:val="en-US"/>
        </w:rPr>
        <w:t>Interesse constante por novos desafios e aprendizado.</w:t>
      </w:r>
    </w:p>
    <w:sectPr>
      <w:pgSz w:w="11906" w:h="16838" w:orient="portrait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Verdan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pPr>
      <w:jc w:val="both"/>
    </w:pPr>
    <w:rPr>
      <w:sz w:val="21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  <w:uiPriority w:val="1"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130</Words>
  <Characters>948</Characters>
  <Application>WPS Office</Application>
  <Paragraphs>36</Paragraphs>
  <CharactersWithSpaces>1053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2023-01-17T13:59:38Z</dcterms:created>
  <dc:creator>WPS Office</dc:creator>
  <lastModifiedBy>M2007J20CG</lastModifiedBy>
  <dcterms:modified xsi:type="dcterms:W3CDTF">2023-01-17T13:59:38Z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dc7b6608ea0e4006bcddf19575f09c1f</vt:lpwstr>
  </property>
</Properties>
</file>